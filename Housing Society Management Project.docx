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770" w:rsidRDefault="003E2770" w:rsidP="003E2770">
      <w:pPr>
        <w:spacing w:after="0" w:line="240" w:lineRule="auto"/>
        <w:jc w:val="center"/>
        <w:rPr>
          <w:rFonts w:ascii="Arial" w:eastAsia="Times New Roman" w:hAnsi="Arial" w:cs="Arial"/>
          <w:b/>
          <w:sz w:val="20"/>
          <w:szCs w:val="20"/>
        </w:rPr>
      </w:pPr>
      <w:r>
        <w:rPr>
          <w:rFonts w:ascii="Arial" w:eastAsia="Times New Roman" w:hAnsi="Arial" w:cs="Arial"/>
          <w:b/>
          <w:sz w:val="40"/>
          <w:szCs w:val="52"/>
        </w:rPr>
        <w:t>Housing Society Management Project</w:t>
      </w:r>
    </w:p>
    <w:p w:rsidR="003E2770" w:rsidRDefault="003E2770" w:rsidP="003E2770">
      <w:pPr>
        <w:spacing w:after="0" w:line="240" w:lineRule="auto"/>
        <w:jc w:val="center"/>
        <w:rPr>
          <w:rFonts w:ascii="Arial" w:eastAsia="Times New Roman" w:hAnsi="Arial" w:cs="Arial"/>
          <w:b/>
          <w:sz w:val="20"/>
          <w:szCs w:val="20"/>
        </w:rPr>
      </w:pPr>
    </w:p>
    <w:p w:rsidR="003E2770" w:rsidRDefault="003E2770" w:rsidP="003E2770">
      <w:pPr>
        <w:spacing w:after="0" w:line="240" w:lineRule="auto"/>
        <w:jc w:val="center"/>
        <w:rPr>
          <w:rFonts w:ascii="Arial" w:eastAsia="Times New Roman" w:hAnsi="Arial" w:cs="Arial"/>
          <w:b/>
          <w:sz w:val="20"/>
          <w:szCs w:val="20"/>
        </w:rPr>
      </w:pPr>
    </w:p>
    <w:p w:rsidR="00706D35" w:rsidRDefault="00706D35" w:rsidP="003E2770">
      <w:pPr>
        <w:spacing w:after="0" w:line="240" w:lineRule="auto"/>
        <w:jc w:val="center"/>
        <w:rPr>
          <w:rFonts w:ascii="Arial" w:eastAsia="Times New Roman" w:hAnsi="Arial" w:cs="Arial"/>
          <w:b/>
          <w:sz w:val="28"/>
          <w:szCs w:val="28"/>
        </w:rPr>
      </w:pPr>
    </w:p>
    <w:p w:rsidR="003E2770" w:rsidRPr="003E2770" w:rsidRDefault="003E2770" w:rsidP="003E2770">
      <w:pPr>
        <w:spacing w:after="0" w:line="240" w:lineRule="auto"/>
        <w:jc w:val="center"/>
        <w:rPr>
          <w:rFonts w:ascii="Arial" w:eastAsia="Times New Roman" w:hAnsi="Arial" w:cs="Arial"/>
          <w:b/>
          <w:sz w:val="28"/>
          <w:szCs w:val="28"/>
        </w:rPr>
      </w:pPr>
      <w:r>
        <w:rPr>
          <w:rFonts w:ascii="Arial" w:eastAsia="Times New Roman" w:hAnsi="Arial" w:cs="Arial"/>
          <w:b/>
          <w:sz w:val="28"/>
          <w:szCs w:val="28"/>
        </w:rPr>
        <w:t xml:space="preserve">Introduction </w:t>
      </w:r>
    </w:p>
    <w:p w:rsidR="003E2770" w:rsidRDefault="003E2770" w:rsidP="003E2770">
      <w:pPr>
        <w:spacing w:after="0" w:line="240" w:lineRule="auto"/>
        <w:jc w:val="center"/>
        <w:rPr>
          <w:rFonts w:ascii="Arial" w:eastAsia="Times New Roman" w:hAnsi="Arial" w:cs="Arial"/>
          <w:b/>
          <w:sz w:val="20"/>
          <w:szCs w:val="20"/>
        </w:rPr>
      </w:pPr>
    </w:p>
    <w:p w:rsidR="00DF60E4" w:rsidRDefault="003E2770" w:rsidP="00DF60E4">
      <w:pPr>
        <w:ind w:firstLine="720"/>
        <w:rPr>
          <w:rFonts w:ascii="Arial" w:hAnsi="Arial" w:cs="Arial"/>
          <w:color w:val="373737"/>
          <w:sz w:val="28"/>
          <w:szCs w:val="28"/>
        </w:rPr>
      </w:pPr>
      <w:r w:rsidRPr="003E2770">
        <w:rPr>
          <w:rFonts w:ascii="Arial" w:hAnsi="Arial" w:cs="Arial"/>
          <w:color w:val="373737"/>
          <w:sz w:val="28"/>
          <w:szCs w:val="28"/>
        </w:rPr>
        <w:t>A housing society management and billing project that effectively manages and handles all the functioning of a cooperative housing society.</w:t>
      </w:r>
      <w:r w:rsidR="00706D35">
        <w:rPr>
          <w:rFonts w:ascii="Arial" w:hAnsi="Arial" w:cs="Arial"/>
          <w:color w:val="373737"/>
          <w:sz w:val="28"/>
          <w:szCs w:val="28"/>
        </w:rPr>
        <w:t xml:space="preserve"> </w:t>
      </w:r>
      <w:r w:rsidRPr="003E2770">
        <w:rPr>
          <w:rFonts w:ascii="Arial" w:hAnsi="Arial" w:cs="Arial"/>
          <w:color w:val="373737"/>
          <w:sz w:val="28"/>
          <w:szCs w:val="28"/>
        </w:rPr>
        <w:t xml:space="preserve">The software system can store the data of various flat owners and their family members along with their images. The system also maintains and calculates the society maintenance as well as parking, cultural funds, emergency funds and other charges and adds them automatically in individual flat bill. </w:t>
      </w:r>
    </w:p>
    <w:p w:rsidR="003E2770" w:rsidRPr="00DF60E4" w:rsidRDefault="00DF60E4" w:rsidP="00DF60E4">
      <w:pPr>
        <w:ind w:firstLine="720"/>
        <w:rPr>
          <w:rFonts w:ascii="Arial" w:hAnsi="Arial" w:cs="Arial"/>
          <w:color w:val="373737"/>
          <w:sz w:val="28"/>
          <w:szCs w:val="28"/>
        </w:rPr>
      </w:pPr>
      <w:r>
        <w:rPr>
          <w:rFonts w:ascii="Arial" w:hAnsi="Arial" w:cs="Arial"/>
          <w:color w:val="373737"/>
          <w:sz w:val="28"/>
          <w:szCs w:val="28"/>
        </w:rPr>
        <w:t xml:space="preserve">                                  </w:t>
      </w:r>
      <w:r w:rsidR="003E2770" w:rsidRPr="003E2770">
        <w:rPr>
          <w:rFonts w:ascii="Arial" w:eastAsia="Times New Roman" w:hAnsi="Arial" w:cs="Arial"/>
          <w:b/>
          <w:sz w:val="28"/>
          <w:szCs w:val="28"/>
        </w:rPr>
        <w:t xml:space="preserve">Problem </w:t>
      </w:r>
      <w:r w:rsidR="006A7A48" w:rsidRPr="003E2770">
        <w:rPr>
          <w:rFonts w:ascii="Arial" w:eastAsia="Times New Roman" w:hAnsi="Arial" w:cs="Arial"/>
          <w:b/>
          <w:sz w:val="28"/>
          <w:szCs w:val="28"/>
        </w:rPr>
        <w:t>Definition</w:t>
      </w:r>
      <w:r w:rsidR="003E2770" w:rsidRPr="003E2770">
        <w:rPr>
          <w:rFonts w:ascii="Arial" w:eastAsia="Times New Roman" w:hAnsi="Arial" w:cs="Arial"/>
          <w:b/>
          <w:sz w:val="28"/>
          <w:szCs w:val="28"/>
        </w:rPr>
        <w:t xml:space="preserve"> </w:t>
      </w:r>
    </w:p>
    <w:p w:rsidR="003E2770" w:rsidRDefault="006A7A48" w:rsidP="003E2770">
      <w:pPr>
        <w:rPr>
          <w:rFonts w:ascii="Arial" w:hAnsi="Arial" w:cs="Arial"/>
          <w:color w:val="373737"/>
          <w:sz w:val="28"/>
          <w:szCs w:val="28"/>
        </w:rPr>
      </w:pPr>
      <w:r>
        <w:rPr>
          <w:rFonts w:ascii="Arial" w:hAnsi="Arial" w:cs="Arial"/>
          <w:color w:val="373737"/>
          <w:sz w:val="28"/>
          <w:szCs w:val="28"/>
        </w:rPr>
        <w:t>T</w:t>
      </w:r>
      <w:r w:rsidRPr="006A7A48">
        <w:rPr>
          <w:rFonts w:ascii="Arial" w:hAnsi="Arial" w:cs="Arial"/>
          <w:color w:val="373737"/>
          <w:sz w:val="28"/>
          <w:szCs w:val="28"/>
        </w:rPr>
        <w:t>he current housing society management system is handled manually. The data is stored in the files and the processing of the data is done manually and the report generation is slow. Data which is required cannot be accessed quickly. The data is stored in various registers so the linking between it becomes difficult.</w:t>
      </w:r>
      <w:r>
        <w:t xml:space="preserve"> </w:t>
      </w:r>
      <w:r w:rsidR="00706D35">
        <w:rPr>
          <w:rFonts w:ascii="Arial" w:hAnsi="Arial" w:cs="Arial"/>
          <w:color w:val="373737"/>
          <w:sz w:val="28"/>
          <w:szCs w:val="28"/>
        </w:rPr>
        <w:t>Moreover</w:t>
      </w:r>
      <w:r w:rsidRPr="003E2770">
        <w:rPr>
          <w:rFonts w:ascii="Arial" w:hAnsi="Arial" w:cs="Arial"/>
          <w:color w:val="373737"/>
          <w:sz w:val="28"/>
          <w:szCs w:val="28"/>
        </w:rPr>
        <w:t>,</w:t>
      </w:r>
      <w:r w:rsidR="00706D35">
        <w:rPr>
          <w:rFonts w:ascii="Arial" w:hAnsi="Arial" w:cs="Arial"/>
          <w:color w:val="373737"/>
          <w:sz w:val="28"/>
          <w:szCs w:val="28"/>
        </w:rPr>
        <w:t xml:space="preserve"> </w:t>
      </w:r>
      <w:r w:rsidR="003E2770" w:rsidRPr="003E2770">
        <w:rPr>
          <w:rFonts w:ascii="Arial" w:hAnsi="Arial" w:cs="Arial"/>
          <w:color w:val="373737"/>
          <w:sz w:val="28"/>
          <w:szCs w:val="28"/>
        </w:rPr>
        <w:t xml:space="preserve">all the work is decided in meetings and maintenance bills, contact no of members are noted on the papers. There is no automated system for doing all the things that generally happen in </w:t>
      </w:r>
      <w:r w:rsidRPr="003E2770">
        <w:rPr>
          <w:rFonts w:ascii="Arial" w:hAnsi="Arial" w:cs="Arial"/>
          <w:color w:val="373737"/>
          <w:sz w:val="28"/>
          <w:szCs w:val="28"/>
        </w:rPr>
        <w:t>society,</w:t>
      </w:r>
      <w:r w:rsidR="003E2770" w:rsidRPr="003E2770">
        <w:rPr>
          <w:rFonts w:ascii="Arial" w:hAnsi="Arial" w:cs="Arial"/>
          <w:color w:val="373737"/>
          <w:sz w:val="28"/>
          <w:szCs w:val="28"/>
        </w:rPr>
        <w:t xml:space="preserve"> so that members can come to kno</w:t>
      </w:r>
      <w:r w:rsidR="00706D35">
        <w:rPr>
          <w:rFonts w:ascii="Arial" w:hAnsi="Arial" w:cs="Arial"/>
          <w:color w:val="373737"/>
          <w:sz w:val="28"/>
          <w:szCs w:val="28"/>
        </w:rPr>
        <w:t>w what is happening in society.</w:t>
      </w:r>
      <w:r w:rsidR="003E2770" w:rsidRPr="003E2770">
        <w:rPr>
          <w:rFonts w:ascii="Arial" w:hAnsi="Arial" w:cs="Arial"/>
          <w:color w:val="373737"/>
          <w:sz w:val="28"/>
          <w:szCs w:val="28"/>
        </w:rPr>
        <w:t xml:space="preserve">This system of maintaining a society is made in such a </w:t>
      </w:r>
      <w:r w:rsidRPr="003E2770">
        <w:rPr>
          <w:rFonts w:ascii="Arial" w:hAnsi="Arial" w:cs="Arial"/>
          <w:color w:val="373737"/>
          <w:sz w:val="28"/>
          <w:szCs w:val="28"/>
        </w:rPr>
        <w:t>way,</w:t>
      </w:r>
      <w:r w:rsidR="003E2770" w:rsidRPr="003E2770">
        <w:rPr>
          <w:rFonts w:ascii="Arial" w:hAnsi="Arial" w:cs="Arial"/>
          <w:color w:val="373737"/>
          <w:sz w:val="28"/>
          <w:szCs w:val="28"/>
        </w:rPr>
        <w:t xml:space="preserve"> so that the most common problem faced in residential societies are solved.</w:t>
      </w:r>
      <w:r w:rsidR="00706D35" w:rsidRPr="00706D35">
        <w:t xml:space="preserve"> </w:t>
      </w:r>
      <w:r w:rsidR="00706D35" w:rsidRPr="00706D35">
        <w:rPr>
          <w:rFonts w:ascii="Arial" w:hAnsi="Arial" w:cs="Arial"/>
          <w:color w:val="373737"/>
          <w:sz w:val="28"/>
          <w:szCs w:val="28"/>
        </w:rPr>
        <w:t>This software system generates maintenance bill automatically and manually.</w:t>
      </w:r>
    </w:p>
    <w:p w:rsidR="00DF60E4" w:rsidRDefault="00DF60E4" w:rsidP="003E2770">
      <w:pPr>
        <w:rPr>
          <w:rFonts w:ascii="Arial" w:eastAsia="Times New Roman" w:hAnsi="Arial" w:cs="Arial"/>
          <w:b/>
          <w:sz w:val="28"/>
          <w:szCs w:val="28"/>
        </w:rPr>
      </w:pPr>
      <w:r>
        <w:rPr>
          <w:rFonts w:ascii="Arial" w:hAnsi="Arial" w:cs="Arial"/>
          <w:color w:val="373737"/>
          <w:sz w:val="28"/>
          <w:szCs w:val="28"/>
        </w:rPr>
        <w:t xml:space="preserve">                                              </w:t>
      </w:r>
      <w:r w:rsidRPr="00DF60E4">
        <w:rPr>
          <w:rFonts w:ascii="Arial" w:eastAsia="Times New Roman" w:hAnsi="Arial" w:cs="Arial"/>
          <w:b/>
          <w:sz w:val="28"/>
          <w:szCs w:val="28"/>
        </w:rPr>
        <w:t xml:space="preserve">Feasibility </w:t>
      </w:r>
    </w:p>
    <w:p w:rsidR="00DF60E4" w:rsidRPr="00DF60E4" w:rsidRDefault="00DF60E4" w:rsidP="003E2770">
      <w:pPr>
        <w:rPr>
          <w:rFonts w:ascii="Arial" w:hAnsi="Arial" w:cs="Arial"/>
          <w:b/>
          <w:color w:val="373737"/>
          <w:sz w:val="28"/>
          <w:szCs w:val="28"/>
        </w:rPr>
      </w:pPr>
    </w:p>
    <w:p w:rsidR="00706D35" w:rsidRPr="00DF60E4" w:rsidRDefault="00DF60E4" w:rsidP="003E2770">
      <w:pPr>
        <w:rPr>
          <w:rFonts w:ascii="Arial" w:hAnsi="Arial" w:cs="Arial"/>
          <w:b/>
          <w:color w:val="373737"/>
          <w:sz w:val="28"/>
          <w:szCs w:val="28"/>
        </w:rPr>
      </w:pPr>
      <w:r w:rsidRPr="00DF60E4">
        <w:rPr>
          <w:rFonts w:ascii="Arial" w:hAnsi="Arial" w:cs="Arial"/>
          <w:b/>
          <w:color w:val="373737"/>
          <w:sz w:val="28"/>
          <w:szCs w:val="28"/>
        </w:rPr>
        <w:t>Economic Feasibility:</w:t>
      </w:r>
    </w:p>
    <w:p w:rsidR="00DF60E4" w:rsidRPr="00DF60E4" w:rsidRDefault="00DF60E4" w:rsidP="003E2770">
      <w:pPr>
        <w:rPr>
          <w:rFonts w:ascii="Arial" w:hAnsi="Arial" w:cs="Arial"/>
          <w:b/>
          <w:color w:val="373737"/>
          <w:sz w:val="28"/>
          <w:szCs w:val="28"/>
        </w:rPr>
      </w:pPr>
      <w:r w:rsidRPr="00DF60E4">
        <w:rPr>
          <w:rFonts w:ascii="Arial" w:hAnsi="Arial" w:cs="Arial"/>
          <w:b/>
          <w:color w:val="373737"/>
          <w:sz w:val="28"/>
          <w:szCs w:val="28"/>
        </w:rPr>
        <w:t>Social Feasibility:</w:t>
      </w:r>
    </w:p>
    <w:p w:rsidR="00DF60E4" w:rsidRPr="00DF60E4" w:rsidRDefault="00DF60E4" w:rsidP="003E2770">
      <w:pPr>
        <w:rPr>
          <w:rFonts w:ascii="Arial" w:hAnsi="Arial" w:cs="Arial"/>
          <w:color w:val="373737"/>
          <w:sz w:val="28"/>
          <w:szCs w:val="28"/>
        </w:rPr>
      </w:pPr>
      <w:r w:rsidRPr="00DF60E4">
        <w:rPr>
          <w:rFonts w:ascii="Arial" w:hAnsi="Arial" w:cs="Arial"/>
          <w:b/>
          <w:color w:val="373737"/>
          <w:sz w:val="28"/>
          <w:szCs w:val="28"/>
        </w:rPr>
        <w:t>Operational Feasibility</w:t>
      </w:r>
      <w:r>
        <w:rPr>
          <w:rFonts w:ascii="Arial" w:hAnsi="Arial" w:cs="Arial"/>
          <w:color w:val="373737"/>
          <w:sz w:val="28"/>
          <w:szCs w:val="28"/>
        </w:rPr>
        <w:t>: The System would be easy to use and could be managed easily by the users.</w:t>
      </w:r>
    </w:p>
    <w:p w:rsidR="00706D35" w:rsidRDefault="00706D35" w:rsidP="003E2770">
      <w:pPr>
        <w:rPr>
          <w:b/>
          <w:sz w:val="36"/>
          <w:szCs w:val="32"/>
        </w:rPr>
      </w:pPr>
    </w:p>
    <w:p w:rsidR="00706D35" w:rsidRPr="00DF60E4" w:rsidRDefault="00706D35" w:rsidP="003E2770">
      <w:pPr>
        <w:rPr>
          <w:b/>
          <w:sz w:val="32"/>
          <w:szCs w:val="32"/>
        </w:rPr>
      </w:pPr>
      <w:r>
        <w:rPr>
          <w:b/>
          <w:sz w:val="36"/>
          <w:szCs w:val="32"/>
        </w:rPr>
        <w:lastRenderedPageBreak/>
        <w:t xml:space="preserve">                                            </w:t>
      </w:r>
      <w:r w:rsidRPr="00DF60E4">
        <w:rPr>
          <w:b/>
          <w:sz w:val="32"/>
          <w:szCs w:val="32"/>
        </w:rPr>
        <w:t xml:space="preserve">Scope </w:t>
      </w:r>
    </w:p>
    <w:p w:rsidR="00706D35" w:rsidRDefault="00706D35" w:rsidP="00706D35">
      <w:pPr>
        <w:ind w:firstLine="720"/>
        <w:rPr>
          <w:rFonts w:ascii="Arial" w:hAnsi="Arial" w:cs="Arial"/>
          <w:color w:val="373737"/>
          <w:sz w:val="28"/>
          <w:szCs w:val="28"/>
        </w:rPr>
      </w:pPr>
      <w:r w:rsidRPr="00706D35">
        <w:rPr>
          <w:rFonts w:ascii="Arial" w:hAnsi="Arial" w:cs="Arial"/>
          <w:color w:val="373737"/>
          <w:sz w:val="28"/>
          <w:szCs w:val="28"/>
        </w:rPr>
        <w:t xml:space="preserve">Our proposed system has automated functionality for generating monthly maintenance and members can view their bill status on their account. The main functionality of our project is that, there is online bill payment system. This System allows members to login with their own account and get updated with society happenings. The System also gives you detailed information about the Events held in the Society. The System Provides the MOM post meetings to keep a track of discussions. The system also allows user to raise their concerns to the secretary or any other problems related to the society. </w:t>
      </w:r>
      <w:r w:rsidRPr="003E2770">
        <w:rPr>
          <w:rFonts w:ascii="Arial" w:hAnsi="Arial" w:cs="Arial"/>
          <w:color w:val="373737"/>
          <w:sz w:val="28"/>
          <w:szCs w:val="28"/>
        </w:rPr>
        <w:t>The system needs an administrator to input various flat owner data and billing amounts into it. The rest of the work is done by the system on its own. The system consists of automatic bill generation facility. It calculates various associated costs, adds them up and provides a bill accordingly.</w:t>
      </w:r>
    </w:p>
    <w:p w:rsidR="00706D35" w:rsidRDefault="00706D35" w:rsidP="00706D35">
      <w:pPr>
        <w:ind w:firstLine="720"/>
        <w:rPr>
          <w:rFonts w:ascii="Arial" w:hAnsi="Arial" w:cs="Arial"/>
          <w:color w:val="373737"/>
          <w:sz w:val="28"/>
          <w:szCs w:val="28"/>
        </w:rPr>
      </w:pPr>
    </w:p>
    <w:p w:rsidR="00706D35" w:rsidRPr="00DF60E4" w:rsidRDefault="00DF60E4" w:rsidP="00706D35">
      <w:pPr>
        <w:rPr>
          <w:rFonts w:ascii="Arial" w:eastAsia="Times New Roman" w:hAnsi="Arial" w:cs="Arial"/>
          <w:b/>
          <w:sz w:val="32"/>
          <w:szCs w:val="32"/>
        </w:rPr>
      </w:pPr>
      <w:r>
        <w:rPr>
          <w:b/>
          <w:sz w:val="40"/>
          <w:szCs w:val="32"/>
        </w:rPr>
        <w:t xml:space="preserve">                                   </w:t>
      </w:r>
      <w:r w:rsidRPr="00DF60E4">
        <w:rPr>
          <w:b/>
          <w:sz w:val="32"/>
          <w:szCs w:val="32"/>
        </w:rPr>
        <w:t>Modules</w:t>
      </w:r>
    </w:p>
    <w:p w:rsidR="00706D35" w:rsidRPr="00706D35" w:rsidRDefault="00706D35" w:rsidP="00706D35">
      <w:pPr>
        <w:pStyle w:val="ListParagraph"/>
        <w:numPr>
          <w:ilvl w:val="0"/>
          <w:numId w:val="1"/>
        </w:numPr>
        <w:rPr>
          <w:rFonts w:ascii="Arial" w:hAnsi="Arial" w:cs="Arial"/>
          <w:color w:val="373737"/>
          <w:sz w:val="28"/>
          <w:szCs w:val="28"/>
        </w:rPr>
      </w:pPr>
      <w:r>
        <w:rPr>
          <w:rFonts w:ascii="Arial" w:hAnsi="Arial" w:cs="Arial"/>
          <w:b/>
          <w:color w:val="373737"/>
          <w:sz w:val="28"/>
          <w:szCs w:val="28"/>
        </w:rPr>
        <w:t>Dashboard</w:t>
      </w:r>
      <w:r w:rsidRPr="00706D35">
        <w:rPr>
          <w:rFonts w:ascii="Arial" w:hAnsi="Arial" w:cs="Arial"/>
          <w:color w:val="373737"/>
          <w:sz w:val="28"/>
          <w:szCs w:val="28"/>
        </w:rPr>
        <w:t>:</w:t>
      </w:r>
    </w:p>
    <w:p w:rsidR="00706D35" w:rsidRPr="00706D35" w:rsidRDefault="00706D35" w:rsidP="00706D35">
      <w:pPr>
        <w:pStyle w:val="ListParagraph"/>
        <w:numPr>
          <w:ilvl w:val="0"/>
          <w:numId w:val="1"/>
        </w:numPr>
        <w:spacing w:after="0" w:line="240" w:lineRule="auto"/>
        <w:rPr>
          <w:rFonts w:ascii="Arial" w:hAnsi="Arial" w:cs="Arial"/>
          <w:color w:val="373737"/>
          <w:sz w:val="28"/>
          <w:szCs w:val="28"/>
        </w:rPr>
      </w:pPr>
      <w:r w:rsidRPr="00706D35">
        <w:rPr>
          <w:rFonts w:ascii="Arial" w:hAnsi="Arial" w:cs="Arial"/>
          <w:b/>
          <w:color w:val="373737"/>
          <w:sz w:val="28"/>
          <w:szCs w:val="28"/>
        </w:rPr>
        <w:t>Admin Account</w:t>
      </w:r>
      <w:r w:rsidRPr="00706D35">
        <w:rPr>
          <w:rFonts w:ascii="Arial" w:hAnsi="Arial" w:cs="Arial"/>
          <w:color w:val="373737"/>
          <w:sz w:val="28"/>
          <w:szCs w:val="28"/>
        </w:rPr>
        <w:t xml:space="preserve">: Admin login. Admin can check and add various member details.  </w:t>
      </w:r>
    </w:p>
    <w:p w:rsidR="00706D35" w:rsidRPr="00706D35" w:rsidRDefault="00706D35" w:rsidP="00706D35">
      <w:pPr>
        <w:pStyle w:val="ListParagraph"/>
        <w:spacing w:after="0" w:line="240" w:lineRule="auto"/>
        <w:rPr>
          <w:rFonts w:ascii="Arial" w:hAnsi="Arial" w:cs="Arial"/>
          <w:color w:val="373737"/>
          <w:sz w:val="28"/>
          <w:szCs w:val="28"/>
        </w:rPr>
      </w:pPr>
    </w:p>
    <w:p w:rsidR="00706D35" w:rsidRPr="00706D35" w:rsidRDefault="00706D35" w:rsidP="00706D35">
      <w:pPr>
        <w:pStyle w:val="ListParagraph"/>
        <w:numPr>
          <w:ilvl w:val="0"/>
          <w:numId w:val="1"/>
        </w:numPr>
        <w:spacing w:after="0" w:line="240" w:lineRule="auto"/>
        <w:rPr>
          <w:rFonts w:ascii="Arial" w:hAnsi="Arial" w:cs="Arial"/>
          <w:color w:val="373737"/>
          <w:sz w:val="28"/>
          <w:szCs w:val="28"/>
        </w:rPr>
      </w:pPr>
      <w:r w:rsidRPr="00706D35">
        <w:rPr>
          <w:rFonts w:ascii="Arial" w:hAnsi="Arial" w:cs="Arial"/>
          <w:b/>
          <w:color w:val="373737"/>
          <w:sz w:val="28"/>
          <w:szCs w:val="28"/>
        </w:rPr>
        <w:t>Society Member data</w:t>
      </w:r>
      <w:r w:rsidRPr="00706D35">
        <w:rPr>
          <w:rFonts w:ascii="Arial" w:hAnsi="Arial" w:cs="Arial"/>
          <w:color w:val="373737"/>
          <w:sz w:val="28"/>
          <w:szCs w:val="28"/>
        </w:rPr>
        <w:t>: Admin can add and update member data.</w:t>
      </w:r>
    </w:p>
    <w:p w:rsidR="00706D35" w:rsidRPr="00706D35" w:rsidRDefault="00706D35" w:rsidP="00706D35">
      <w:pPr>
        <w:pStyle w:val="ListParagraph"/>
        <w:rPr>
          <w:rFonts w:ascii="Arial" w:hAnsi="Arial" w:cs="Arial"/>
          <w:color w:val="373737"/>
          <w:sz w:val="28"/>
          <w:szCs w:val="28"/>
        </w:rPr>
      </w:pPr>
    </w:p>
    <w:p w:rsidR="00706D35" w:rsidRPr="00706D35" w:rsidRDefault="00706D35" w:rsidP="00706D35">
      <w:pPr>
        <w:pStyle w:val="ListParagraph"/>
        <w:numPr>
          <w:ilvl w:val="0"/>
          <w:numId w:val="1"/>
        </w:numPr>
        <w:spacing w:after="0" w:line="240" w:lineRule="auto"/>
        <w:rPr>
          <w:rFonts w:ascii="Arial" w:hAnsi="Arial" w:cs="Arial"/>
          <w:b/>
          <w:color w:val="373737"/>
          <w:sz w:val="28"/>
          <w:szCs w:val="28"/>
        </w:rPr>
      </w:pPr>
      <w:r w:rsidRPr="00706D35">
        <w:rPr>
          <w:rFonts w:ascii="Arial" w:hAnsi="Arial" w:cs="Arial"/>
          <w:b/>
          <w:color w:val="373737"/>
          <w:sz w:val="28"/>
          <w:szCs w:val="28"/>
        </w:rPr>
        <w:t>Member Photo Addition.</w:t>
      </w:r>
    </w:p>
    <w:p w:rsidR="00706D35" w:rsidRPr="00706D35" w:rsidRDefault="00706D35" w:rsidP="00706D35">
      <w:pPr>
        <w:spacing w:after="0" w:line="240" w:lineRule="auto"/>
        <w:rPr>
          <w:rFonts w:ascii="Arial" w:hAnsi="Arial" w:cs="Arial"/>
          <w:color w:val="373737"/>
          <w:sz w:val="28"/>
          <w:szCs w:val="28"/>
        </w:rPr>
      </w:pPr>
    </w:p>
    <w:p w:rsidR="00706D35" w:rsidRPr="00706D35" w:rsidRDefault="00706D35" w:rsidP="00706D35">
      <w:pPr>
        <w:pStyle w:val="ListParagraph"/>
        <w:numPr>
          <w:ilvl w:val="0"/>
          <w:numId w:val="1"/>
        </w:numPr>
        <w:spacing w:after="0" w:line="240" w:lineRule="auto"/>
        <w:rPr>
          <w:rFonts w:ascii="Arial" w:hAnsi="Arial" w:cs="Arial"/>
          <w:color w:val="373737"/>
          <w:sz w:val="28"/>
          <w:szCs w:val="28"/>
        </w:rPr>
      </w:pPr>
      <w:r w:rsidRPr="00706D35">
        <w:rPr>
          <w:rFonts w:ascii="Arial" w:hAnsi="Arial" w:cs="Arial"/>
          <w:b/>
          <w:color w:val="373737"/>
          <w:sz w:val="28"/>
          <w:szCs w:val="28"/>
        </w:rPr>
        <w:t>Society bill amounts</w:t>
      </w:r>
      <w:r w:rsidRPr="00706D35">
        <w:rPr>
          <w:rFonts w:ascii="Arial" w:hAnsi="Arial" w:cs="Arial"/>
          <w:color w:val="373737"/>
          <w:sz w:val="28"/>
          <w:szCs w:val="28"/>
        </w:rPr>
        <w:t>: The software system calculates various billing data including, maintenance, water , parking, event fund for flat owners.</w:t>
      </w:r>
    </w:p>
    <w:p w:rsidR="00706D35" w:rsidRPr="00706D35" w:rsidRDefault="00706D35" w:rsidP="00706D35">
      <w:pPr>
        <w:pStyle w:val="ListParagraph"/>
        <w:rPr>
          <w:rFonts w:ascii="Arial" w:hAnsi="Arial" w:cs="Arial"/>
          <w:color w:val="373737"/>
          <w:sz w:val="28"/>
          <w:szCs w:val="28"/>
        </w:rPr>
      </w:pPr>
    </w:p>
    <w:p w:rsidR="00706D35" w:rsidRPr="00706D35" w:rsidRDefault="00706D35" w:rsidP="00706D35">
      <w:pPr>
        <w:pStyle w:val="ListParagraph"/>
        <w:numPr>
          <w:ilvl w:val="0"/>
          <w:numId w:val="1"/>
        </w:numPr>
        <w:spacing w:after="0" w:line="240" w:lineRule="auto"/>
        <w:rPr>
          <w:rFonts w:ascii="Arial" w:hAnsi="Arial" w:cs="Arial"/>
          <w:color w:val="373737"/>
          <w:sz w:val="28"/>
          <w:szCs w:val="28"/>
        </w:rPr>
      </w:pPr>
      <w:r w:rsidRPr="00706D35">
        <w:rPr>
          <w:rFonts w:ascii="Arial" w:hAnsi="Arial" w:cs="Arial"/>
          <w:b/>
          <w:color w:val="373737"/>
          <w:sz w:val="28"/>
          <w:szCs w:val="28"/>
        </w:rPr>
        <w:t>Member Login</w:t>
      </w:r>
      <w:r w:rsidRPr="00706D35">
        <w:rPr>
          <w:rFonts w:ascii="Arial" w:hAnsi="Arial" w:cs="Arial"/>
          <w:color w:val="373737"/>
          <w:sz w:val="28"/>
          <w:szCs w:val="28"/>
        </w:rPr>
        <w:t>: View own bill and information.</w:t>
      </w:r>
    </w:p>
    <w:p w:rsidR="00706D35" w:rsidRPr="00706D35" w:rsidRDefault="00706D35" w:rsidP="00706D35">
      <w:pPr>
        <w:spacing w:after="0" w:line="240" w:lineRule="auto"/>
        <w:rPr>
          <w:rFonts w:ascii="Arial" w:hAnsi="Arial" w:cs="Arial"/>
          <w:color w:val="373737"/>
          <w:sz w:val="28"/>
          <w:szCs w:val="28"/>
        </w:rPr>
      </w:pPr>
    </w:p>
    <w:p w:rsidR="00706D35" w:rsidRPr="00706D35" w:rsidRDefault="00706D35" w:rsidP="00706D35">
      <w:pPr>
        <w:pStyle w:val="ListParagraph"/>
        <w:numPr>
          <w:ilvl w:val="0"/>
          <w:numId w:val="1"/>
        </w:numPr>
        <w:spacing w:after="0" w:line="240" w:lineRule="auto"/>
        <w:rPr>
          <w:rFonts w:ascii="Arial" w:hAnsi="Arial" w:cs="Arial"/>
          <w:color w:val="373737"/>
          <w:sz w:val="28"/>
          <w:szCs w:val="28"/>
        </w:rPr>
      </w:pPr>
      <w:r w:rsidRPr="00706D35">
        <w:rPr>
          <w:rFonts w:ascii="Arial" w:hAnsi="Arial" w:cs="Arial"/>
          <w:b/>
          <w:color w:val="373737"/>
          <w:sz w:val="28"/>
          <w:szCs w:val="28"/>
        </w:rPr>
        <w:t>Bill Print:</w:t>
      </w:r>
      <w:r w:rsidRPr="00706D35">
        <w:rPr>
          <w:rFonts w:ascii="Arial" w:hAnsi="Arial" w:cs="Arial"/>
          <w:color w:val="373737"/>
          <w:sz w:val="28"/>
          <w:szCs w:val="28"/>
        </w:rPr>
        <w:t xml:space="preserve"> It provides bills in printable format to users.</w:t>
      </w:r>
    </w:p>
    <w:p w:rsidR="00706D35" w:rsidRPr="00706D35" w:rsidRDefault="00706D35" w:rsidP="00706D35">
      <w:pPr>
        <w:pStyle w:val="ListParagraph"/>
        <w:rPr>
          <w:rFonts w:ascii="Arial" w:hAnsi="Arial" w:cs="Arial"/>
          <w:color w:val="373737"/>
          <w:sz w:val="28"/>
          <w:szCs w:val="28"/>
        </w:rPr>
      </w:pPr>
    </w:p>
    <w:p w:rsidR="00706D35" w:rsidRPr="00706D35" w:rsidRDefault="00706D35" w:rsidP="00706D35">
      <w:pPr>
        <w:pStyle w:val="ListParagraph"/>
        <w:numPr>
          <w:ilvl w:val="0"/>
          <w:numId w:val="1"/>
        </w:numPr>
        <w:spacing w:after="0" w:line="240" w:lineRule="auto"/>
        <w:rPr>
          <w:rFonts w:ascii="Arial" w:hAnsi="Arial" w:cs="Arial"/>
          <w:b/>
          <w:color w:val="373737"/>
          <w:sz w:val="28"/>
          <w:szCs w:val="28"/>
        </w:rPr>
      </w:pPr>
      <w:r w:rsidRPr="00706D35">
        <w:rPr>
          <w:rFonts w:ascii="Arial" w:hAnsi="Arial" w:cs="Arial"/>
          <w:b/>
          <w:color w:val="373737"/>
          <w:sz w:val="28"/>
          <w:szCs w:val="28"/>
        </w:rPr>
        <w:t>Receipt Generation and Printing</w:t>
      </w:r>
      <w:r>
        <w:rPr>
          <w:rFonts w:ascii="Arial" w:hAnsi="Arial" w:cs="Arial"/>
          <w:b/>
          <w:color w:val="373737"/>
          <w:sz w:val="28"/>
          <w:szCs w:val="28"/>
        </w:rPr>
        <w:t>.</w:t>
      </w:r>
    </w:p>
    <w:p w:rsidR="00706D35" w:rsidRPr="00706D35" w:rsidRDefault="00706D35" w:rsidP="00706D35">
      <w:pPr>
        <w:spacing w:after="0" w:line="240" w:lineRule="auto"/>
        <w:rPr>
          <w:rFonts w:ascii="Arial" w:hAnsi="Arial" w:cs="Arial"/>
          <w:color w:val="373737"/>
          <w:sz w:val="28"/>
          <w:szCs w:val="28"/>
        </w:rPr>
      </w:pPr>
    </w:p>
    <w:p w:rsidR="00706D35" w:rsidRPr="00706D35" w:rsidRDefault="00706D35" w:rsidP="00706D35">
      <w:pPr>
        <w:pStyle w:val="ListParagraph"/>
        <w:numPr>
          <w:ilvl w:val="0"/>
          <w:numId w:val="1"/>
        </w:numPr>
        <w:spacing w:after="0" w:line="240" w:lineRule="auto"/>
        <w:rPr>
          <w:rFonts w:ascii="Arial" w:hAnsi="Arial" w:cs="Arial"/>
          <w:color w:val="373737"/>
          <w:sz w:val="28"/>
          <w:szCs w:val="28"/>
        </w:rPr>
      </w:pPr>
      <w:r w:rsidRPr="00706D35">
        <w:rPr>
          <w:rFonts w:ascii="Arial" w:hAnsi="Arial" w:cs="Arial"/>
          <w:b/>
          <w:color w:val="373737"/>
          <w:sz w:val="28"/>
          <w:szCs w:val="28"/>
        </w:rPr>
        <w:t>Feedback/complaints</w:t>
      </w:r>
      <w:r w:rsidRPr="00706D35">
        <w:rPr>
          <w:rFonts w:ascii="Arial" w:hAnsi="Arial" w:cs="Arial"/>
          <w:color w:val="373737"/>
          <w:sz w:val="28"/>
          <w:szCs w:val="28"/>
        </w:rPr>
        <w:t>: Users post feedback / complaints to admin.</w:t>
      </w:r>
    </w:p>
    <w:p w:rsidR="00284EC7" w:rsidRDefault="00284EC7">
      <w:bookmarkStart w:id="0" w:name="_GoBack"/>
      <w:bookmarkEnd w:id="0"/>
    </w:p>
    <w:sectPr w:rsidR="0028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644"/>
        </w:tabs>
        <w:ind w:left="644" w:hanging="360"/>
      </w:pPr>
      <w:rPr>
        <w:rFonts w:ascii="Symbol" w:hAnsi="Symbol"/>
      </w:rPr>
    </w:lvl>
    <w:lvl w:ilvl="1">
      <w:start w:val="1"/>
      <w:numFmt w:val="decimal"/>
      <w:lvlText w:val="%2."/>
      <w:lvlJc w:val="left"/>
      <w:pPr>
        <w:tabs>
          <w:tab w:val="num" w:pos="1244"/>
        </w:tabs>
        <w:ind w:left="1244" w:hanging="360"/>
      </w:pPr>
    </w:lvl>
    <w:lvl w:ilvl="2">
      <w:start w:val="1"/>
      <w:numFmt w:val="decimal"/>
      <w:lvlText w:val="%3."/>
      <w:lvlJc w:val="left"/>
      <w:pPr>
        <w:tabs>
          <w:tab w:val="num" w:pos="1964"/>
        </w:tabs>
        <w:ind w:left="1964" w:hanging="360"/>
      </w:pPr>
    </w:lvl>
    <w:lvl w:ilvl="3">
      <w:start w:val="1"/>
      <w:numFmt w:val="decimal"/>
      <w:lvlText w:val="%4."/>
      <w:lvlJc w:val="left"/>
      <w:pPr>
        <w:tabs>
          <w:tab w:val="num" w:pos="2684"/>
        </w:tabs>
        <w:ind w:left="2684" w:hanging="360"/>
      </w:pPr>
    </w:lvl>
    <w:lvl w:ilvl="4">
      <w:start w:val="1"/>
      <w:numFmt w:val="decimal"/>
      <w:lvlText w:val="%5."/>
      <w:lvlJc w:val="left"/>
      <w:pPr>
        <w:tabs>
          <w:tab w:val="num" w:pos="3404"/>
        </w:tabs>
        <w:ind w:left="3404" w:hanging="360"/>
      </w:pPr>
    </w:lvl>
    <w:lvl w:ilvl="5">
      <w:start w:val="1"/>
      <w:numFmt w:val="decimal"/>
      <w:lvlText w:val="%6."/>
      <w:lvlJc w:val="left"/>
      <w:pPr>
        <w:tabs>
          <w:tab w:val="num" w:pos="4124"/>
        </w:tabs>
        <w:ind w:left="4124" w:hanging="360"/>
      </w:pPr>
    </w:lvl>
    <w:lvl w:ilvl="6">
      <w:start w:val="1"/>
      <w:numFmt w:val="decimal"/>
      <w:lvlText w:val="%7."/>
      <w:lvlJc w:val="left"/>
      <w:pPr>
        <w:tabs>
          <w:tab w:val="num" w:pos="4844"/>
        </w:tabs>
        <w:ind w:left="4844" w:hanging="360"/>
      </w:pPr>
    </w:lvl>
    <w:lvl w:ilvl="7">
      <w:start w:val="1"/>
      <w:numFmt w:val="decimal"/>
      <w:lvlText w:val="%8."/>
      <w:lvlJc w:val="left"/>
      <w:pPr>
        <w:tabs>
          <w:tab w:val="num" w:pos="5564"/>
        </w:tabs>
        <w:ind w:left="5564" w:hanging="360"/>
      </w:pPr>
    </w:lvl>
    <w:lvl w:ilvl="8">
      <w:start w:val="1"/>
      <w:numFmt w:val="decimal"/>
      <w:lvlText w:val="%9."/>
      <w:lvlJc w:val="left"/>
      <w:pPr>
        <w:tabs>
          <w:tab w:val="num" w:pos="6284"/>
        </w:tabs>
        <w:ind w:left="6284" w:hanging="36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3"/>
  </w:num>
  <w:num w:numId="3">
    <w:abstractNumId w:val="4"/>
  </w:num>
  <w:num w:numId="4">
    <w:abstractNumId w:val="5"/>
  </w:num>
  <w:num w:numId="5">
    <w:abstractNumId w:val="1"/>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770"/>
    <w:rsid w:val="000478F2"/>
    <w:rsid w:val="00284EC7"/>
    <w:rsid w:val="002B7B68"/>
    <w:rsid w:val="003E2770"/>
    <w:rsid w:val="006A7A48"/>
    <w:rsid w:val="00706D35"/>
    <w:rsid w:val="007F17C4"/>
    <w:rsid w:val="00D13C82"/>
    <w:rsid w:val="00DF6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A8E0"/>
  <w15:docId w15:val="{98982054-9D7A-450E-81F1-28BF6371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770"/>
    <w:pPr>
      <w:suppressAutoHyphens/>
    </w:pPr>
    <w:rPr>
      <w:rFonts w:ascii="Calibri" w:eastAsia="Calibri" w:hAnsi="Calibri" w:cs="Calibri"/>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E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0537">
      <w:bodyDiv w:val="1"/>
      <w:marLeft w:val="0"/>
      <w:marRight w:val="0"/>
      <w:marTop w:val="0"/>
      <w:marBottom w:val="0"/>
      <w:divBdr>
        <w:top w:val="none" w:sz="0" w:space="0" w:color="auto"/>
        <w:left w:val="none" w:sz="0" w:space="0" w:color="auto"/>
        <w:bottom w:val="none" w:sz="0" w:space="0" w:color="auto"/>
        <w:right w:val="none" w:sz="0" w:space="0" w:color="auto"/>
      </w:divBdr>
    </w:div>
    <w:div w:id="9717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Jui Rumde</dc:creator>
  <cp:lastModifiedBy>Akash Bijwe</cp:lastModifiedBy>
  <cp:revision>2</cp:revision>
  <dcterms:created xsi:type="dcterms:W3CDTF">2019-02-20T11:11:00Z</dcterms:created>
  <dcterms:modified xsi:type="dcterms:W3CDTF">2019-05-23T15:31:00Z</dcterms:modified>
</cp:coreProperties>
</file>